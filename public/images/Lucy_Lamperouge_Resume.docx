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tbl>
      <w:tblPr>
        <w:tblStyle w:val="divdocumentdivPARAGRAPHNAME"/>
        <w:tblW w:w="0" w:type="auto"/>
        <w:tblCellSpacing w:w="0" w:type="dxa"/>
        <w:shd w:val="clear" w:color="auto" w:fill="084B81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0"/>
        <w:gridCol w:w="12236"/>
      </w:tblGrid>
      <w:tr>
        <w:tblPrEx>
          <w:tblW w:w="0" w:type="auto"/>
          <w:tblCellSpacing w:w="0" w:type="dxa"/>
          <w:shd w:val="clear" w:color="auto" w:fill="084B81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4" w:type="dxa"/>
            <w:shd w:val="clear" w:color="auto" w:fill="084B81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  <w:tc>
          <w:tcPr>
            <w:tcW w:w="12236" w:type="dxa"/>
            <w:shd w:val="clear" w:color="auto" w:fill="34393D"/>
            <w:noWrap w:val="0"/>
            <w:tcMar>
              <w:top w:w="500" w:type="dxa"/>
              <w:left w:w="0" w:type="dxa"/>
              <w:bottom w:w="200" w:type="dxa"/>
              <w:right w:w="0" w:type="dxa"/>
            </w:tcMar>
            <w:vAlign w:val="top"/>
            <w:hideMark/>
          </w:tcPr>
          <w:tbl>
            <w:tblPr>
              <w:tblStyle w:val="name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240" w:type="dxa"/>
                <w:right w:w="0" w:type="dxa"/>
              </w:tblCellMar>
              <w:tblLook w:val="05E0"/>
            </w:tblPr>
            <w:tblGrid>
              <w:gridCol w:w="4498"/>
              <w:gridCol w:w="3240"/>
              <w:gridCol w:w="4498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2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498" w:type="dxa"/>
                  <w:shd w:val="clear" w:color="auto" w:fill="34393D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Century Gothic" w:eastAsia="Century Gothic" w:hAnsi="Century Gothic" w:cs="Century Gothic"/>
                      <w:color w:val="FFFFFF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12" w:space="0" w:color="E3D7DA"/>
                  </w:tcBorders>
                  <w:shd w:val="clear" w:color="auto" w:fill="34393D"/>
                  <w:noWrap w:val="0"/>
                  <w:tcMar>
                    <w:top w:w="15" w:type="dxa"/>
                    <w:left w:w="0" w:type="dxa"/>
                    <w:bottom w:w="24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atLeast"/>
                    <w:ind w:left="0" w:right="0"/>
                    <w:jc w:val="center"/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bdr w:val="none" w:sz="0" w:space="0" w:color="auto"/>
                      <w:shd w:val="clear" w:color="auto" w:fill="auto"/>
                      <w:vertAlign w:val="baseline"/>
                    </w:rPr>
                    <w:t> </w:t>
                  </w:r>
                </w:p>
                <w:p>
                  <w:pPr>
                    <w:pStyle w:val="nametable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line="20" w:lineRule="atLeast"/>
                    <w:ind w:left="0" w:right="0"/>
                    <w:jc w:val="center"/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</w:p>
              </w:tc>
              <w:tc>
                <w:tcPr>
                  <w:tcW w:w="4498" w:type="dxa"/>
                  <w:shd w:val="clear" w:color="auto" w:fill="34393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nametable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line="20" w:lineRule="atLeast"/>
                    <w:ind w:left="0" w:right="0"/>
                    <w:jc w:val="center"/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</w:p>
              </w:tc>
            </w:tr>
          </w:tbl>
          <w:p>
            <w:pPr>
              <w:pStyle w:val="divdocumentdivinnername"/>
              <w:pBdr>
                <w:top w:val="none" w:sz="0" w:space="0" w:color="auto"/>
                <w:left w:val="none" w:sz="0" w:space="0" w:color="auto"/>
                <w:bottom w:val="none" w:sz="0" w:space="15" w:color="auto"/>
                <w:right w:val="none" w:sz="0" w:space="0" w:color="auto"/>
              </w:pBdr>
              <w:spacing w:before="0" w:after="0" w:line="1120" w:lineRule="atLeast"/>
              <w:ind w:left="840" w:right="840"/>
              <w:jc w:val="center"/>
              <w:rPr>
                <w:rStyle w:val="divPARAGRAPHNAMEdiv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</w:rPr>
              <w:t>Lucy</w:t>
            </w:r>
            <w:r>
              <w:rPr>
                <w:rStyle w:val="divPARAGRAPHNAMEdiv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</w:rPr>
              <w:t>Lamperouge</w:t>
            </w:r>
          </w:p>
          <w:p>
            <w:pPr>
              <w:pStyle w:val="divinnercontac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0" w:lineRule="atLeast"/>
              <w:ind w:left="840" w:right="840"/>
              <w:jc w:val="center"/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San Pablo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CA</w:t>
            </w:r>
            <w:r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94806</w:t>
            </w:r>
            <w:r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rtr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  |  </w:t>
            </w:r>
            <w:r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documentnoluk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C</w:t>
            </w:r>
            <w:r>
              <w:rPr>
                <w:rStyle w:val="documentyesluk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M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(925) 222-8517</w:t>
            </w:r>
            <w:r>
              <w:rPr>
                <w:rStyle w:val="sprtr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  |  </w:t>
            </w:r>
            <w:r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E: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theelucylamperouge@gmail.com</w:t>
            </w:r>
          </w:p>
        </w:tc>
      </w:tr>
    </w:tbl>
    <w:p>
      <w:pPr>
        <w:rPr>
          <w:vanish/>
        </w:rPr>
        <w:sectPr>
          <w:headerReference w:type="default" r:id="rId4"/>
          <w:footerReference w:type="default" r:id="rId5"/>
          <w:pgSz w:w="12240" w:h="15840"/>
          <w:pgMar w:top="0" w:right="840" w:bottom="400" w:left="0" w:header="0" w:footer="0"/>
          <w:cols w:space="720"/>
        </w:sectPr>
      </w:pPr>
    </w:p>
    <w:p>
      <w:pPr>
        <w:rPr>
          <w:vanish/>
        </w:rPr>
      </w:pPr>
    </w:p>
    <w:p>
      <w:pPr>
        <w:rPr>
          <w:vanish/>
        </w:rPr>
      </w:pPr>
    </w:p>
    <w:tbl>
      <w:tblPr>
        <w:tblStyle w:val="displaytable"/>
        <w:tblW w:w="1600" w:type="dxa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</w:tblGrid>
      <w:tr>
        <w:tblPrEx>
          <w:tblW w:w="1600" w:type="dxa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topborder"/>
              <w:pBdr>
                <w:top w:val="single" w:sz="8" w:space="0" w:color="E3D7DA"/>
                <w:left w:val="none" w:sz="0" w:space="0" w:color="auto"/>
                <w:bottom w:val="none" w:sz="0" w:space="6" w:color="auto"/>
                <w:right w:val="none" w:sz="0" w:space="0" w:color="auto"/>
              </w:pBdr>
              <w:spacing w:before="0" w:after="0"/>
              <w:ind w:left="0" w:right="0"/>
              <w:rPr>
                <w:rStyle w:val="displaycell"/>
                <w:rFonts w:ascii="Century Gothic" w:eastAsia="Century Gothic" w:hAnsi="Century Gothic" w:cs="Century Gothic"/>
                <w:color w:val="231F20"/>
                <w:sz w:val="0"/>
                <w:szCs w:val="0"/>
                <w:bdr w:val="none" w:sz="0" w:space="0" w:color="auto"/>
                <w:vertAlign w:val="baseline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34393D"/>
          <w:sz w:val="28"/>
          <w:szCs w:val="2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Former IT field technician who dabbled in programming decided to do a Boot Camp for full stack web development, trying to make more than a hobby out of it.</w:t>
      </w:r>
    </w:p>
    <w:tbl>
      <w:tblPr>
        <w:tblStyle w:val="displaytable"/>
        <w:tblW w:w="1600" w:type="dxa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</w:tblGrid>
      <w:tr>
        <w:tblPrEx>
          <w:tblW w:w="1600" w:type="dxa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topborder"/>
              <w:pBdr>
                <w:top w:val="single" w:sz="8" w:space="0" w:color="E3D7DA"/>
                <w:left w:val="none" w:sz="0" w:space="0" w:color="auto"/>
                <w:bottom w:val="none" w:sz="0" w:space="6" w:color="auto"/>
                <w:right w:val="none" w:sz="0" w:space="0" w:color="auto"/>
              </w:pBdr>
              <w:spacing w:before="0" w:after="0"/>
              <w:ind w:left="0" w:right="0"/>
              <w:rPr>
                <w:rStyle w:val="displaycell"/>
                <w:rFonts w:ascii="Century Gothic" w:eastAsia="Century Gothic" w:hAnsi="Century Gothic" w:cs="Century Gothic"/>
                <w:color w:val="231F20"/>
                <w:sz w:val="0"/>
                <w:szCs w:val="0"/>
                <w:bdr w:val="none" w:sz="0" w:space="0" w:color="auto"/>
                <w:vertAlign w:val="baseline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5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34393D"/>
          <w:sz w:val="28"/>
          <w:szCs w:val="2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tblInd w:w="5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278"/>
        <w:gridCol w:w="5278"/>
      </w:tblGrid>
      <w:tr>
        <w:tblPrEx>
          <w:tblW w:w="0" w:type="auto"/>
          <w:tblInd w:w="5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278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1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PowerShell/Bash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Hardware Configuration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JQuery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Javascript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HTML</w:t>
            </w:r>
          </w:p>
        </w:tc>
        <w:tc>
          <w:tcPr>
            <w:tcW w:w="5278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2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Hardware Configuration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MySQL/Mongo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Node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React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Node</w:t>
            </w:r>
          </w:p>
        </w:tc>
      </w:tr>
    </w:tbl>
    <w:p>
      <w:pPr>
        <w:rPr>
          <w:vanish/>
        </w:rPr>
      </w:pPr>
    </w:p>
    <w:tbl>
      <w:tblPr>
        <w:tblStyle w:val="displaytable"/>
        <w:tblW w:w="1600" w:type="dxa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</w:tblGrid>
      <w:tr>
        <w:tblPrEx>
          <w:tblW w:w="1600" w:type="dxa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topborder"/>
              <w:pBdr>
                <w:top w:val="single" w:sz="8" w:space="0" w:color="E3D7DA"/>
                <w:left w:val="none" w:sz="0" w:space="0" w:color="auto"/>
                <w:bottom w:val="none" w:sz="0" w:space="6" w:color="auto"/>
                <w:right w:val="none" w:sz="0" w:space="0" w:color="auto"/>
              </w:pBdr>
              <w:spacing w:before="0" w:after="0"/>
              <w:ind w:left="0" w:right="0"/>
              <w:rPr>
                <w:rStyle w:val="displaycell"/>
                <w:rFonts w:ascii="Century Gothic" w:eastAsia="Century Gothic" w:hAnsi="Century Gothic" w:cs="Century Gothic"/>
                <w:color w:val="231F20"/>
                <w:sz w:val="0"/>
                <w:szCs w:val="0"/>
                <w:bdr w:val="none" w:sz="0" w:space="0" w:color="auto"/>
                <w:vertAlign w:val="baseline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5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34393D"/>
          <w:sz w:val="28"/>
          <w:szCs w:val="2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Experience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Field Technician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11/2019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to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03/2020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>
      <w:pPr>
        <w:pStyle w:val="spanpaddedline"/>
        <w:shd w:val="clear" w:color="auto" w:fill="FFFFFF"/>
        <w:spacing w:before="0" w:after="0" w:line="280" w:lineRule="atLeast"/>
        <w:ind w:left="0" w:right="0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Status Pros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-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Oakland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,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California</w:t>
      </w:r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  <w:bdr w:val="none" w:sz="0" w:space="0" w:color="auto"/>
          <w:vertAlign w:val="baseline"/>
        </w:rPr>
        <w:t xml:space="preserve"> 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Documentation of assets on IT glue, labeling those assets, that way if someone called in over the phone it's easy to identity the device they are using.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Use Kaseya to remote into end user's devices when they needed remote services.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Set up, troubleshoot, replace, different internet of things devices.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Examples of these tasks; cleaning a print head to improve print quality, replacing internal components with working ones to solve issues, set up entirely new devices, and ﬁx any networking issues that might arise, sometimes I had to work with their internal IT department.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Schedule appointments with clients.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The date and time for arrival, what the issue is, and communicate effectively what I'll need once I arrive on site.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In my own personal vehicle, I would transport around a trunk stuck of various parts.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This would allow to me actively troubleshoot hardware without having to go off-site.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Used solution based communication to get to the root of the issues.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Not everyone knows exactly what the issue at hand is, and by asking the right questions, most problems can get resolved much faster.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Computer Sales Consultant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08/2019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to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11/2019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>
      <w:pPr>
        <w:pStyle w:val="spanpaddedline"/>
        <w:shd w:val="clear" w:color="auto" w:fill="FFFFFF"/>
        <w:spacing w:before="0" w:after="0" w:line="280" w:lineRule="atLeast"/>
        <w:ind w:left="0" w:right="0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Best Buy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-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Pinole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,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California</w:t>
      </w:r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  <w:bdr w:val="none" w:sz="0" w:space="0" w:color="auto"/>
          <w:vertAlign w:val="baseline"/>
        </w:rPr>
        <w:t xml:space="preserve"> </w:t>
      </w:r>
    </w:p>
    <w:p>
      <w:pPr>
        <w:pStyle w:val="divdocumentulli"/>
        <w:numPr>
          <w:ilvl w:val="0"/>
          <w:numId w:val="4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Helped customers select computer systems, peripherals and software for their use cases.</w:t>
      </w:r>
    </w:p>
    <w:p>
      <w:pPr>
        <w:pStyle w:val="divdocumentulli"/>
        <w:numPr>
          <w:ilvl w:val="0"/>
          <w:numId w:val="4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Performed basic troubleshooting and assistance for computer systems and mobile devices.</w:t>
      </w:r>
    </w:p>
    <w:p>
      <w:pPr>
        <w:pStyle w:val="divdocumentulli"/>
        <w:numPr>
          <w:ilvl w:val="0"/>
          <w:numId w:val="4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Communicated and cooperated with other sales consultants to meet the needs of the end user.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Shift Supervisor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06/2017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to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08/2019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>
      <w:pPr>
        <w:pStyle w:val="spanpaddedline"/>
        <w:shd w:val="clear" w:color="auto" w:fill="FFFFFF"/>
        <w:spacing w:before="0" w:after="0" w:line="280" w:lineRule="atLeast"/>
        <w:ind w:left="0" w:right="0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Starbucks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-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Alamo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,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California</w:t>
      </w:r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  <w:bdr w:val="none" w:sz="0" w:space="0" w:color="auto"/>
          <w:vertAlign w:val="baseline"/>
        </w:rPr>
        <w:t xml:space="preserve"> </w:t>
      </w:r>
    </w:p>
    <w:p>
      <w:pPr>
        <w:pStyle w:val="divdocumentulli"/>
        <w:numPr>
          <w:ilvl w:val="0"/>
          <w:numId w:val="5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Organized and supervised a team of seven for daily operations.</w:t>
      </w:r>
    </w:p>
    <w:p>
      <w:pPr>
        <w:pStyle w:val="divdocumentulli"/>
        <w:numPr>
          <w:ilvl w:val="0"/>
          <w:numId w:val="5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Communicated and coordinated shift turnovers with other store leaders.</w:t>
      </w:r>
    </w:p>
    <w:p>
      <w:pPr>
        <w:pStyle w:val="divdocumentulli"/>
        <w:numPr>
          <w:ilvl w:val="0"/>
          <w:numId w:val="5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Managed inventory and stock on hand, and placed inventory orders.</w:t>
      </w:r>
    </w:p>
    <w:p>
      <w:pPr>
        <w:pStyle w:val="divdocumentulli"/>
        <w:numPr>
          <w:ilvl w:val="0"/>
          <w:numId w:val="5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Managed cash on hand and cash for deposit, oversaw handover of cash for deposit.</w:t>
      </w:r>
    </w:p>
    <w:tbl>
      <w:tblPr>
        <w:tblStyle w:val="displaytable"/>
        <w:tblW w:w="1600" w:type="dxa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</w:tblGrid>
      <w:tr>
        <w:tblPrEx>
          <w:tblW w:w="1600" w:type="dxa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topborder"/>
              <w:pBdr>
                <w:top w:val="single" w:sz="8" w:space="0" w:color="E3D7DA"/>
                <w:left w:val="none" w:sz="0" w:space="0" w:color="auto"/>
                <w:bottom w:val="none" w:sz="0" w:space="6" w:color="auto"/>
                <w:right w:val="none" w:sz="0" w:space="0" w:color="auto"/>
              </w:pBdr>
              <w:spacing w:before="0" w:after="0"/>
              <w:ind w:left="0" w:right="0"/>
              <w:rPr>
                <w:rStyle w:val="displaycell"/>
                <w:rFonts w:ascii="Century Gothic" w:eastAsia="Century Gothic" w:hAnsi="Century Gothic" w:cs="Century Gothic"/>
                <w:color w:val="231F20"/>
                <w:sz w:val="0"/>
                <w:szCs w:val="0"/>
                <w:bdr w:val="none" w:sz="0" w:space="0" w:color="auto"/>
                <w:vertAlign w:val="baseline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5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34393D"/>
          <w:sz w:val="28"/>
          <w:szCs w:val="2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Education and Training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UC Berkley Extension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- </w:t>
      </w:r>
      <w:r>
        <w:rPr>
          <w:rStyle w:val="educsprtreducsprtr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-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Berkley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|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Full Stack Programming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>
      <w:pPr>
        <w:pStyle w:val="spanpaddedline"/>
        <w:shd w:val="clear" w:color="auto" w:fill="FFFFFF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Full Stack Programming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09/2020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Diablo Valley College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- </w:t>
      </w:r>
      <w:r>
        <w:rPr>
          <w:rStyle w:val="educsprtreducsprtr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-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Diablo Valley College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|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Associate of Science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>
      <w:pPr>
        <w:pStyle w:val="spanpaddedline"/>
        <w:shd w:val="clear" w:color="auto" w:fill="FFFFFF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Psychology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06/2018</w:t>
      </w:r>
    </w:p>
    <w:p>
      <w:pPr>
        <w:pStyle w:val="p"/>
        <w:shd w:val="clear" w:color="auto" w:fill="FFFFFF"/>
        <w:spacing w:before="0" w:after="0" w:line="280" w:lineRule="atLeast"/>
        <w:ind w:left="0" w:right="0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Associates for Transfer, Psychology, Diablo Valley College, Pleasant Hill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Acalanes Center For Independent Study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- </w:t>
      </w:r>
      <w:r>
        <w:rPr>
          <w:rStyle w:val="educsprtreducsprtr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-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Walnut Creek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|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High School Diploma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>
      <w:pPr>
        <w:pStyle w:val="spanpaddedline"/>
        <w:shd w:val="clear" w:color="auto" w:fill="FFFFFF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06/2016</w:t>
      </w:r>
    </w:p>
    <w:sectPr>
      <w:headerReference w:type="default" r:id="rId6"/>
      <w:footerReference w:type="default" r:id="rId7"/>
      <w:type w:val="continuous"/>
      <w:pgSz w:w="12240" w:h="15840"/>
      <w:pgMar w:top="400" w:right="840" w:bottom="400" w:left="84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E49F43A5-F31D-431A-B1A3-3DF029476314}"/>
    <w:embedBold r:id="rId2" w:fontKey="{AE7DEB92-3B57-42E9-9786-8B2923B7EDEC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hd w:val="clear" w:color="auto" w:fill="FFFFFF"/>
      <w:spacing w:line="280" w:lineRule="atLeast"/>
    </w:pPr>
    <w:rPr>
      <w:color w:val="231F20"/>
      <w:shd w:val="clear" w:color="auto" w:fill="FFFFFF"/>
    </w:rPr>
  </w:style>
  <w:style w:type="paragraph" w:customStyle="1" w:styleId="divdocumentdivnameSec">
    <w:name w:val="div_document_div_nameSe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NAMEdiv">
    <w:name w:val="div_PARAGRAPH_NAME &gt; div"/>
    <w:basedOn w:val="DefaultParagraphFont"/>
    <w:rPr>
      <w:shd w:val="clear" w:color="auto" w:fill="34393D"/>
    </w:rPr>
  </w:style>
  <w:style w:type="character" w:customStyle="1" w:styleId="nametablediv">
    <w:name w:val="nametable &gt; div"/>
    <w:basedOn w:val="DefaultParagraphFont"/>
    <w:rPr>
      <w:shd w:val="clear" w:color="auto" w:fill="34393D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nametabledivParagraph">
    <w:name w:val="nametable &gt; div Paragraph"/>
    <w:basedOn w:val="Normal"/>
    <w:pPr>
      <w:shd w:val="clear" w:color="auto" w:fill="34393D"/>
    </w:pPr>
    <w:rPr>
      <w:shd w:val="clear" w:color="auto" w:fill="34393D"/>
    </w:rPr>
  </w:style>
  <w:style w:type="table" w:customStyle="1" w:styleId="nametable">
    <w:name w:val="nametable"/>
    <w:basedOn w:val="TableNormal"/>
    <w:tblPr/>
  </w:style>
  <w:style w:type="paragraph" w:customStyle="1" w:styleId="divdocumentdivinnername">
    <w:name w:val="div_document_div_innername"/>
    <w:basedOn w:val="Normal"/>
    <w:pPr>
      <w:pBdr>
        <w:bottom w:val="none" w:sz="0" w:space="15" w:color="auto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innernameCharacter">
    <w:name w:val="div_document_div_innername Character"/>
    <w:basedOn w:val="DefaultParagraphFont"/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CNTCdiv">
    <w:name w:val="div_PARAGRAPH_CNTC &gt; div"/>
    <w:basedOn w:val="DefaultParagraphFont"/>
    <w:rPr>
      <w:shd w:val="clear" w:color="auto" w:fill="34393D"/>
    </w:rPr>
  </w:style>
  <w:style w:type="paragraph" w:customStyle="1" w:styleId="divinnercontact">
    <w:name w:val="div_innercontact"/>
    <w:basedOn w:val="div"/>
  </w:style>
  <w:style w:type="character" w:customStyle="1" w:styleId="sprtr">
    <w:name w:val="sprtr"/>
    <w:basedOn w:val="DefaultParagraphFont"/>
  </w:style>
  <w:style w:type="character" w:customStyle="1" w:styleId="documentnoluk">
    <w:name w:val="document_noluk"/>
    <w:basedOn w:val="DefaultParagraphFont"/>
  </w:style>
  <w:style w:type="character" w:customStyle="1" w:styleId="documentyesluk">
    <w:name w:val="document_yesluk"/>
    <w:basedOn w:val="DefaultParagraphFont"/>
    <w:rPr>
      <w:vanish/>
    </w:rPr>
  </w:style>
  <w:style w:type="character" w:customStyle="1" w:styleId="divinnercontactCharacter">
    <w:name w:val="div_innercontact Character"/>
    <w:basedOn w:val="divCharacter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CNTC">
    <w:name w:val="div_document_div_PARAGRAPH_CNTC"/>
    <w:basedOn w:val="TableNormal"/>
    <w:tblPr/>
  </w:style>
  <w:style w:type="paragraph" w:customStyle="1" w:styleId="divdocumentsection">
    <w:name w:val="div_document_section"/>
    <w:basedOn w:val="Normal"/>
  </w:style>
  <w:style w:type="character" w:customStyle="1" w:styleId="displaycell">
    <w:name w:val="displaycell"/>
    <w:basedOn w:val="DefaultParagraphFont"/>
  </w:style>
  <w:style w:type="paragraph" w:customStyle="1" w:styleId="topborder">
    <w:name w:val="topborder"/>
    <w:basedOn w:val="Normal"/>
    <w:pPr>
      <w:pBdr>
        <w:top w:val="single" w:sz="8" w:space="0" w:color="E3D7DA"/>
        <w:bottom w:val="none" w:sz="0" w:space="6" w:color="auto"/>
      </w:pBdr>
      <w:spacing w:line="0" w:lineRule="atLeast"/>
    </w:pPr>
    <w:rPr>
      <w:sz w:val="0"/>
      <w:szCs w:val="0"/>
    </w:rPr>
  </w:style>
  <w:style w:type="table" w:customStyle="1" w:styleId="displaytable">
    <w:name w:val="displaytable"/>
    <w:basedOn w:val="TableNormal"/>
    <w:tblPr/>
  </w:style>
  <w:style w:type="paragraph" w:customStyle="1" w:styleId="divheading">
    <w:name w:val="div_heading"/>
    <w:basedOn w:val="div"/>
    <w:pPr>
      <w:pBdr>
        <w:bottom w:val="none" w:sz="0" w:space="5" w:color="auto"/>
      </w:pBdr>
    </w:pPr>
  </w:style>
  <w:style w:type="paragraph" w:customStyle="1" w:styleId="divdocumentdivsectiontitle">
    <w:name w:val="div_document_div_sectiontitle"/>
    <w:basedOn w:val="Normal"/>
    <w:pPr>
      <w:spacing w:line="280" w:lineRule="atLeast"/>
    </w:pPr>
    <w:rPr>
      <w:color w:val="34393D"/>
      <w:sz w:val="28"/>
      <w:szCs w:val="28"/>
    </w:r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5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educsprtreducsprtr">
    <w:name w:val="educsprtr + educsprtr"/>
    <w:basedOn w:val="DefaultParagraphFont"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Lucy Lamperouge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TEAAAB+LCAAAAAAABAAVm7V27EgURT9IgZiCCcTMrEzcYsavH7/Qa7XbUt1b5+wdWORwVoQZnIIJEYNhmhAYkmUoHMNRjKNoDkJb+Eo9B8Da1+II5EdQMHKsVlMH/p635xpk2RGWEp5yhqpGv4Td3x1QZaKh6a9XcqvCbppDvZ1o0nQG3Dhq/f0OiRuXaSnIiQ9B/bBYWbROhYGPDHtX9PVtkmaeVyys9ccl6hD7JheB9MyaLaHJTHGGw7a8nD1</vt:lpwstr>
  </property>
  <property fmtid="{D5CDD505-2E9C-101B-9397-08002B2CF9AE}" pid="3" name="x1ye=1">
    <vt:lpwstr>wAr2d7/cnrOvRyj1iC9WWD40PmSMX1FUIFTlOq5TuibzWB5QAsJuqa8J1P22vZil9h/a7xBteiQBTl3zxqcivkmMsYLwfFHkTUxA429YxiykUDqxV0iUpTxQ4vZ37x4G54ZVOUp/yCmTsEdjIsVmYjiVM3IjLOI/Y6YZZf+i3skaTMohmJdobY4BXIfqzndj7omyOTVwmdNtI17pWAqZLzafshCu/sTOQjCc0paDMxyvMA1rw/HLsXtb54Ah/kp</vt:lpwstr>
  </property>
  <property fmtid="{D5CDD505-2E9C-101B-9397-08002B2CF9AE}" pid="4" name="x1ye=10">
    <vt:lpwstr>vJvWIPH3Azt3cdj84xgrC1f/jAcbZnI+O6rSTcuwqbn0/ufKWwFbV8Xv9wyyVQOiLRnxpgTaXnkWJfX0XwTi62YzTFjYnOI2GSPDIHtcU8XDgreXTfgvbRomBvNpKie1VM9jCoOdlrxc+nISiO/+45tZdoCaNZUKFj76j3dkWltY/fs75kdPs+eqKeIj3o0U7yoxJTKzz2MBJC8PrFW8dmaLlYAUkATSAkfPMCxB6PGszmeKV6ZYScVxVEusASc</vt:lpwstr>
  </property>
  <property fmtid="{D5CDD505-2E9C-101B-9397-08002B2CF9AE}" pid="5" name="x1ye=11">
    <vt:lpwstr>uPXVn5Jan+NZkMRo1WQU5q/HDcyRf09Rc30FZb/0WpThao5sCK7hZDyAHfJHH8hHQx4zqXcPnsRaGLl3uIiMQzbl32QFu2qGL5UjVEe0gULX31zazZX1p8WCxrQdfHu2NYLv91n1nLm3wSOfWutjh+OM99NODfTpFUdE373i+h5EFiPkYgYW1+HVQDHXLJKK9tjAZDEY7uJ4dJClgAiemaE+sitiyACCNA5Nz1bqstEUWMofifOWCoQ3YbEU/mS</vt:lpwstr>
  </property>
  <property fmtid="{D5CDD505-2E9C-101B-9397-08002B2CF9AE}" pid="6" name="x1ye=12">
    <vt:lpwstr>Xw3HZqHDtOPGLFW9FBywimBivtCQ3D75/Gkh3YBr4Q2Nz0cvHm389G2flKDFnULJvU0zLRiX/8ahG3beTass4oLumifufTGVqhC2xaQhitbNsE1yRthapTMteuWMurbiw5/spDFqA2aUHlj044z172shmTHWkx318kvZK7j1uJd+vSiVgGD3AUCfjXVTdjhKPQFdy8q6w6BZ6b3Oa9zk0Hez9/HH1PrxLN4uADZcJ7z2MvxLQoQTk9YvCVjyb56</vt:lpwstr>
  </property>
  <property fmtid="{D5CDD505-2E9C-101B-9397-08002B2CF9AE}" pid="7" name="x1ye=13">
    <vt:lpwstr>JGQ+uD1y1RKCcxXrO0m7YLhzBcLl/ubGYmfgZGTBw6xZehisFESOFNvC69NHqf9V2yBfBkXuDZlkOp1EITxH1QDJmR9hV+42MLV8YjQSq+EWLtWvdjohypISIB4M5zKdjCDjbTBUciG30lrUv14jXvezofg/Gd56Fw84Bca3rcmEZds3G40RiKV8on/lI5CLv/BmOYwb7iWmfRoOE+ZZvkxWJrymrIMNaAizUqJsaDyu0U6US3drtgpR4TcpoBs</vt:lpwstr>
  </property>
  <property fmtid="{D5CDD505-2E9C-101B-9397-08002B2CF9AE}" pid="8" name="x1ye=14">
    <vt:lpwstr>ntvHpaDx9W9hf5klSl1w/o5d4CcoS/8S4170UytYXk1p00yyjfYZaq1epID12OTwkGbnu1uINzVYEdOwse2+H9kZ5vPK0Rf+B7dhK+/9AIltP8Vz5CSgE2liKSmaiWFGCxP5RLbXQn02W8UrZsuM+vnfmRbZuE3JtYg038NnEqGpSMacMcLpFB+TsP1VblwLmSb6KwgZKDCx6k0oAgKkRj+8HVBxn5j5w5OtFv5oHH0wjjiTRGLGNwF5xoPMlSc</vt:lpwstr>
  </property>
  <property fmtid="{D5CDD505-2E9C-101B-9397-08002B2CF9AE}" pid="9" name="x1ye=15">
    <vt:lpwstr>rkIn86D96eDJbXNNpIAj4dHSpYpfkLrG9XHnIOMo/cm+zAkuoLip7NK/G+UHGDSiDm1lPp5ih7SrGSVoPvHXgQCdbySMb76Hrv3bLRLmNZFmnP6nEVtAxG6n66xYaqV9Rj2wNc0xLR01PMQPtVGPxzMazZ46fF224+vWg7DzvUWxPbPfIQzEcL8qYkVEHP2OeWdgzbZi16ZLNmS1PNSUSOxs9wwSpOXKvyGtelx7NxN3mTsdZXhQL/5JUXFbsms</vt:lpwstr>
  </property>
  <property fmtid="{D5CDD505-2E9C-101B-9397-08002B2CF9AE}" pid="10" name="x1ye=16">
    <vt:lpwstr>p/kX5lG2yss0Khd5/+Y/QWAbZt5eM68lR4vwjaP+cEwbg5OKFaw4CugF0+kBb4Y5uwlQqteqmDdNaqtisyYuUJ+9Zvs0YYwQo4Yd72oCe3zNAPL97RAuqOTobH/J+VunO7z3nw7X1NPjYJ1p0Bm2V5bMv/2459Q5SQRx6rcIjT5REjhJfsQfJ4+6GKvq9PIe23V2xrbTDUgh9PiZ/kWme7Axv+92tVfC5Q1RxhlVMgr7NrHGYK+GsDg9I4Qoo4G</vt:lpwstr>
  </property>
  <property fmtid="{D5CDD505-2E9C-101B-9397-08002B2CF9AE}" pid="11" name="x1ye=17">
    <vt:lpwstr>TwQ43oTmhbboGa87wz/0I+ecZt4CAqZw+JE9FnXk7plyKtG3viHPkbDLcFyj/qcAXUcjouH+GHyONwQr4jaoiKmfDYocIcaZ757MhNigMVjR5oJtWhOhBWZSrU52YyY+L8qCLAuwTjbh5Ddp/Cs9VaS/JQrn4uYxvUPacLygk1WH/knhTYKzgjFwKJlwNMlpVWO3+FED+I1tNnItYj/HJ/tKZ//4qKaIsHewz+pjl6dKpvUmX6E9gwExG0lnQzF</vt:lpwstr>
  </property>
  <property fmtid="{D5CDD505-2E9C-101B-9397-08002B2CF9AE}" pid="12" name="x1ye=18">
    <vt:lpwstr>xbZMAqftl4tykYXmADAjUBt53Kx3/y6TvL2m6m0k6sOF7T9BOu2qCqSCPkj3kyui5HoWxdn3JzVZ8Exd0Un0R8aIjaMZMv5Nxpev387r6ipouGPsUBxh9AemNz8qBjMA1MvjVGM9DOkrc0/9Oysv+iqgmaBjPgKMs+eCfEB2dTSx9ONz3Ie0Yhkspv+iZn1rj/jmTcF6VXWOXkpL4GQgQfq0+RRrfwmO7O6IUoIlPO01kH8Ja7SFj+ysLQwEswb</vt:lpwstr>
  </property>
  <property fmtid="{D5CDD505-2E9C-101B-9397-08002B2CF9AE}" pid="13" name="x1ye=19">
    <vt:lpwstr>WEK9QnxiY7p/dWRaYw4aRn+/Ya7Tv3mQsTduF6VcphzpWZAUzWtZ7vleo3O7LB8RU0s9Rcwic07mNrEM1IUikqDawBhcL3BxNY2bWSb2VqZMHXV/PMuFPMrGo8Pib5MyOlk1ZXN32YFy1khfz8UCOGM7NToJAHqzZIQ6nCEVQWIg7FfgTpu+qoz1yz1b1W2IYNALXiYzbCs5tqWQKv/Wjoz86rwB4mA/kxjA1EqM0lE4XLLwrQ6qzN5wBvKmgzl</vt:lpwstr>
  </property>
  <property fmtid="{D5CDD505-2E9C-101B-9397-08002B2CF9AE}" pid="14" name="x1ye=2">
    <vt:lpwstr>FdWS4Zv7nlHsVVHDt9tt4BW//4UdivpN8M9gm+2wg7IwYXDLfnW36hA+GmQtPqxkrDlVGVIlxInIaDhElwWkVfRidY3sVJEPlJS76U4Udz/76N40XnBGuKD+7181PWWPbZ7amEyrEOLcYMfhm2cr8SAhpAV3t3COsHxblH1NF4G6YrCOn449cIxPfMPN/sb3zOJF3+9vo66tJ7WUv0fxqJ8+DpU6TiK4eXTBJa9aIGIidXIrFm3Pnejzku0fC5j</vt:lpwstr>
  </property>
  <property fmtid="{D5CDD505-2E9C-101B-9397-08002B2CF9AE}" pid="15" name="x1ye=20">
    <vt:lpwstr>+wm2h5gKXrmqJknoXGIbzr0+8xFiswxx75E1YzUc26LVVmzadk6PLdlUok0tk5Br0XNBPX4Y0tDN0k2x935encp1TeUArRkQlpVN40n5oDpdMUKv9ijsX2PSAmrRfxwyLriP5+BVo0Yq2tKK5ZvaaWro+RJnYGtaDMa6MNyxamr2GbX0rhEAk7xLZZhyld0LMiPeB02u1JuwWwWoPGwV/Si74OHPvW496S49zOWU7LtPYBLRUR0iB0XMscHRBHB</vt:lpwstr>
  </property>
  <property fmtid="{D5CDD505-2E9C-101B-9397-08002B2CF9AE}" pid="16" name="x1ye=21">
    <vt:lpwstr>HkJVdZh5ToYTSu6lnEa/N63/n3kyWuWuxefqwR61TAZMMnueL19lEl59uePYHw2DxPsFtGUm2fDL3ppR166tEY+Tcj7SwajLLv9pw+taS3ITP3gwNpbhxKi6j852o0Hdux4JypAw9SOCRGEnufKSspOtmIXCxMJVfNGOu5cwJSWw9VrbnyxIMN6D4lIYpWzjhGu9PUYS+PIAf/cdRiX/UcFLvumd/u8T+/qgIWOOASAxTJwRqAL255a3XmcRnMG</vt:lpwstr>
  </property>
  <property fmtid="{D5CDD505-2E9C-101B-9397-08002B2CF9AE}" pid="17" name="x1ye=22">
    <vt:lpwstr>r7DoU7Dti5p9FW25u5nLb3ah0gT/7+xs8xVcXNZuH3yyhck87ZLBlMx094S10NPAb/r3vltHjgwoptDh6Im8s7L9WnA/9tSxAwOxGMcf4TlHwggG1GFqVimRKP69VYLTLEN3ejFT8CJYVpb3reOS7FGm49vlvFT6LzX9pWyU1mvQvDUY6xbPYiBRXZ7yVnu7X5ZieW8dPDkDVJa6VEpB79Gnwc0aFiDI1QTRj57rNfxl4Lf7BaqAcx+F72WoVi8</vt:lpwstr>
  </property>
  <property fmtid="{D5CDD505-2E9C-101B-9397-08002B2CF9AE}" pid="18" name="x1ye=23">
    <vt:lpwstr>8HNTUyFlGVjyImZjP6166Zfnekl/r6yojNZ970O9Pa0s67xurwocO+/+lj2E/58Nqp3pG4s4rFQ/OYgq9RlSpigD9H32e2bRWUYuZAau5sjp2BNDwRANCdqiIusloThLrtLJ0Ny3GLebX5pmXUVOT60t1fzJwJ0Jdct62QSve+IbTGICHCxnZ3fKI6KtSgt6cZL5pX+bmneBEagivof+q7zu7AVqB/mn6XlCqcprK6NKu3dWv/7ycRRA4hqCp2h</vt:lpwstr>
  </property>
  <property fmtid="{D5CDD505-2E9C-101B-9397-08002B2CF9AE}" pid="19" name="x1ye=24">
    <vt:lpwstr>uvDMdoOnkV/ywsPqF4VPJZJTj3jLU3KriZpAK4K7OEEIGECyY20gnjh/2z4d1f34ggrFfKq1evPfehOGVtknhcMbkT0r93vDZdfJDdIhQHJZmIynvUuHnsh+w6//i/+Nw5z4gf2XZ971pxP9r2VnMWA3F2zcFEKdR8OSj7LMa3GO/gPipyADWuXtM2aZWj9iKQWlr+GXHKpZDK7BauV/38Lffk/XfTDpLoxXBcfRXmDn3tE2fh+rcPsToffnV8/</vt:lpwstr>
  </property>
  <property fmtid="{D5CDD505-2E9C-101B-9397-08002B2CF9AE}" pid="20" name="x1ye=25">
    <vt:lpwstr>q10yzFA6SNbVhLGrCaJCsmGSMQCeRtidFzlALs6oL8U0pCzP+Rf2cPAixC9shtpLJc3MynWciKv0xv7x1fIBFPaKZytkt1on/em465yyGE3uBIJHYXMTOvYYg+EOIG9Nxg/GnckzsgfijDjgWXTjdcECf/oiEvxLzVZf39FifPMrSIM5HL74vD8ba3HPEoJ83S5kgsYyuCVvI4VC4+BPzr9P+vEgIDWDraSW5b67B4orJ9/rz8WtywnurGDsOwO</vt:lpwstr>
  </property>
  <property fmtid="{D5CDD505-2E9C-101B-9397-08002B2CF9AE}" pid="21" name="x1ye=26">
    <vt:lpwstr>wvtZHz7ZvUIZOEqhQg4x+gg3YxYQvjr9Eb/rc/CC+Sq+lfdCV7U7/N7dn0cIr/xi8FXQN2DOuVdFpsCf+vzsrGLLPnniZO5BlyW4ccf/DgNcdQsMENIPR0gi55lEM+Myqi0lwpvys1YK2hTPHdO//gRDEGJfkSfhf/vED7fig8N0o9hn/i+iIQ4GHKW8zFj3i7sdqHDr5s2ri5CHNBNzqwYQE8dVvpU8djeM+wdJnGR9mw0YUL2BiXCjNNULxCZ</vt:lpwstr>
  </property>
  <property fmtid="{D5CDD505-2E9C-101B-9397-08002B2CF9AE}" pid="22" name="x1ye=27">
    <vt:lpwstr>JpgelU8K4drUejV1q3vTeopSBHW7Al7vHoEMfW4ApE9qiRsfVDDZi2jcFYl9NcrXcyhkagnBr9h5ZK82KMFNuVJRCnTuKnhKSf/cf9PQyOw4+eNwCSWxTd5gqUxPcu5+v5pzoxJk1e3L7O9KASfH/09ohM57SppqBigOelS0x+HcAkjVyOQ/xkUSlaL4Bj6eY08pKDdY7+vWNwBuAyfzW21FpX3uufAkIBm3dE4rOKSgCjwS6cJ4I9ZSiBKSed9</vt:lpwstr>
  </property>
  <property fmtid="{D5CDD505-2E9C-101B-9397-08002B2CF9AE}" pid="23" name="x1ye=28">
    <vt:lpwstr>aCLNcTBWDL9sXca8AhCvWvY/VjRDfGoa5iJiYTVSS5BPdravoTJ/JnNrV3jNOJz/OrDEHx9pVp3GOAQAwse+Qh4r5oMNmupGtSYYhinKHBPaAb/hxlsb6IYUsyNoz2LAC/JPQH8yTUsNbtoOTDSC9hsVLzvtXcKrRgwCVlGlu1jHtGYYfGhB1Qx9wRo7fW22coDkyz0FxXvLVkGrVnMpx/ylBIr03f5HCeKAsox4ZayxUCXHS8UbeZLT4T0uSql</vt:lpwstr>
  </property>
  <property fmtid="{D5CDD505-2E9C-101B-9397-08002B2CF9AE}" pid="24" name="x1ye=29">
    <vt:lpwstr>AqydPvWO0mhnGOEHUbeZQb9bIg+4zRzSoeAV77m65Ae2CZuknDvTfYXwb9Uuwv5Je/xDrgLNC75bQ4xEhCLTR/KkwjpMgrgdLB2Y+Dq7n+qMzzatjfCfRvmOYJucdmPztq1Jlhl05Gg4HAcr1gu9IaD2ROUEhhWpCF4578emezg0YU0kOJq3rB29cvLyXzZZLCzZxYDwtnQuw2fbQKhHEf9iGSiMF/akk9PTGb2C+l6eRTETa84I1+nEhLVwqAS</vt:lpwstr>
  </property>
  <property fmtid="{D5CDD505-2E9C-101B-9397-08002B2CF9AE}" pid="25" name="x1ye=3">
    <vt:lpwstr>oVJs8CdJ2X7FOrYEg8i3zrOeEVcBHa2TrNJgI9JNaZ7IvM2Q6nERYxcK1v+uKFVuKZdf4yRMqmWBVSG00tJFPJncdb4Pgz8ZeRtcdxeI3N3UQenrZCsLcU35ib2vB45ZB7QxiYeged5TIUZv3YheAeW8yHvyJkd4mgfD12zRvHCJnIIS6D/dYQEeUAfFDyta0X3huvPUC9wSXGIWkOatvoSYQZNYiCMhOeHej+ZCjLz1IX4wRsWa23UO6QPmmhU</vt:lpwstr>
  </property>
  <property fmtid="{D5CDD505-2E9C-101B-9397-08002B2CF9AE}" pid="26" name="x1ye=30">
    <vt:lpwstr>eURHpMg2noZBjXtkE/d4eiP9KcgCbj3+ZC3TrnnEHuzoq3gTcjtT9Sd+7C+SgXcjIyY2bRrsi0fHgLp0qxphvsQ8YdmPzWOSCqc2p5DthyVwWN6S/AjH+xYp6OQ1qVbvmp33YojxIuFDs1nm++p7faj4nkxSfshzv9QTUA+7Uyb/asB76dxIcPHMJtNiRR8GtzOv27S0zI99E1zDdaVS4j7+2FmPHjYFxIqRB8ZXB173iEwVZaraH6nVInlvWyS</vt:lpwstr>
  </property>
  <property fmtid="{D5CDD505-2E9C-101B-9397-08002B2CF9AE}" pid="27" name="x1ye=31">
    <vt:lpwstr>OEKlqK8XbMfuYEaMR01Xgz22T8ObD2+GodqNwnUldXFS25mm3r8DG/Dez7wt7t4qfeRIwkCQ66yJECgi5rm98daS/YoneavWwyYkUv1Yl3gaewaCAXWMxIjk5jpGHo25239FisQFCrTRXPMk09teVUaHVu0I/xETmI7Hl2DEPEJB3lii0rXquBW9uHH6lJ8AZtyKTzC7giF9/O7gl8FXk002X8vetHFBIyvcTsWqXFUhRbc82FsuXwhZtivilmC</vt:lpwstr>
  </property>
  <property fmtid="{D5CDD505-2E9C-101B-9397-08002B2CF9AE}" pid="28" name="x1ye=32">
    <vt:lpwstr>ALG6f/pqIlsEvnMbIOC/lXaMPBQNAWMmP3UQedXszORCVJcqvpv/NgoBJOdvqusTiFuWLPPPUbPe9vg/iZgElKc/LkWPfT75h7ZXL8TTzqxqPfqEw/RFqd2T46+58wGBvceowlJ9wpghiUHPt8rWTKOVWCXQkTKzQgZSBqXvjHXGW1XgFGtyt5Ztrp3n5RxNxMfkYIXxl5XoEQF0D74w0eSMv5wSWRKU5EZvhl+8+m5DER8/aW5n+DnrwomlrYO</vt:lpwstr>
  </property>
  <property fmtid="{D5CDD505-2E9C-101B-9397-08002B2CF9AE}" pid="29" name="x1ye=33">
    <vt:lpwstr>5AbKzZ71IAuLSeoj8LBIUlNHc/SasHJO1b6mX3jD1+Lsq5zKUPTwi+/nHi5JLoJYW/ZGbfPTdjdhPcgWQgyX7T9hMkQ2oX/0n3mXC/0HLjFo4TnFiIFPe0SSLbLtGcee2qT3CTliAUopkCUbSM5G+RAQO2mIxyL5n3VPah6j0UdbHggpfUGZnur2/qzeDlqV4+RjPv4mQZCtYD9FfQcXxyFKJ6a1T9MxQ1bcgDzz4EpvWAGEtuGExqir2wDgkZe</vt:lpwstr>
  </property>
  <property fmtid="{D5CDD505-2E9C-101B-9397-08002B2CF9AE}" pid="30" name="x1ye=34">
    <vt:lpwstr>uXS9RbEFAm0Xmb94GwSObRRda/gE4LIV8BCXa+1FM1NoJvP/zkm5//lTKlOxDsah6/AChaw13yPnOGYPFPNHOv4L86nbH4S/k3Kb7HFCQhHFBwZELAhyo0EMP7HuhE1XwCIkj71rSGaDRZUiS/qJ6bULnKbXmBQ7j1t78m9OPXzkhy8LxafaksW/CaYVBbTkjvDhkZ/MwB6azG8DtplGM1yJziDV0zeWcjrQ0jg/kiNP1XDqhe3K+jTy1+3EehM</vt:lpwstr>
  </property>
  <property fmtid="{D5CDD505-2E9C-101B-9397-08002B2CF9AE}" pid="31" name="x1ye=35">
    <vt:lpwstr>wqTB11F1dTavRKgh4gnD/dymULQdaZ7KOH38+cRAtJEyvT9edf1jbrKROq611N6KC3RSPmZLAes0tkfuh9hWrFIORh5UK4QE96tdom7EtTzEYzS6DmBipsstyuVFBcd+OHlLb+qBNObHRX0n5p31WX9jZPu6t3a8bKK9HeB0dO2tTrB7KZQyYqzNaGXYv17AGC6pthsyKqf6eODnc7JktqETkq6RwvJsFyAvNdjlTsuFUTKVP+K5/XlFtHO8xHl</vt:lpwstr>
  </property>
  <property fmtid="{D5CDD505-2E9C-101B-9397-08002B2CF9AE}" pid="32" name="x1ye=36">
    <vt:lpwstr>xz6m54VFaDGlMYBECU700r93nZrv9ijHymALCoBtt/LxZg+//lCf1Q53is/IN7GWAyJXGO71KNA/M8mLfDe5o8yfqlY99Ioa8tCwxoNCXwmfWhiJlz+tkP5L51VqQw2TuTd+I/N6BDCtqjVw/WM98eOEitsaWwqc3AMgbZx3IdsC7HsLovtemV0X9tNUrqxtbWHHr4SIWPujIdPe/vrGm9F1z+h2H/STiGh50Tr6zj20NLq6CwORa1jEShp/isE</vt:lpwstr>
  </property>
  <property fmtid="{D5CDD505-2E9C-101B-9397-08002B2CF9AE}" pid="33" name="x1ye=37">
    <vt:lpwstr>Rta5N+NyfmIp0L3kJvZj2IMgmD+RRS9slJJQr84fH1rdYAJWy6IMtSlr+PerApvtrFIlKvX2m9w11C2JOwcyxi3Sz+/LDkBbrW4w4g4HZdWShJlMioUq0xfDwQH9X0h73ZO7uNM87lrGuZe1O0gAIEPUvNJgZaKC6A+jvM8UXFA1xcPGvAeDs2Osdwzza1Mu83pMWNrRU/E7HZvnmwCfzFqPApMRH+PLzRBmJG0q7kXuKBKiSciccYC8YIBYDCR</vt:lpwstr>
  </property>
  <property fmtid="{D5CDD505-2E9C-101B-9397-08002B2CF9AE}" pid="34" name="x1ye=38">
    <vt:lpwstr>1+d6zefiFuKSRDf3N/MHv25wgWHVrAPTNfJFix6P1u3Zx3A1rsrB43ar04c0217PUvQmQwZFsIBCg/E/oIen6oAP8xnRCoSiaVammOmsRZqnJFoMiPVcqQC2cmzyfRG8OAAyDstYMp35TGUTnI9ulK2FnwFQg2rcYuipTUGCFc07h6KsZSOBWlANEmr3GoBxDtOSQbgmppTKgmHDdrif655X40rIqpTP+nF4ix2h1CNtzuaPRA2wtkR6RRkp16B</vt:lpwstr>
  </property>
  <property fmtid="{D5CDD505-2E9C-101B-9397-08002B2CF9AE}" pid="35" name="x1ye=39">
    <vt:lpwstr>Pl4qvk3WtNNWTHrzL/SsGSwh9jIiIjn0ZUPP/v7D29Eu/j0P0YW/aBeMuVGfwx5sEmqUKFtE1u5nFEmGd+fJd/BA1rO4ulv9mEkWvIISsc9RPyy4yvbYpUfX73C1FUG+SGamj6ZqcVguTwo9P0T1cv2CLP/Pd2HFTuIgcWOqPWmepXaoJ0Q8cChjmrQMLphhxwicoX+CYwvLV7a6aKScYGdunqwLu32ZvZfVNWmsAOepAw1vxCb3IjS3wtVOly1</vt:lpwstr>
  </property>
  <property fmtid="{D5CDD505-2E9C-101B-9397-08002B2CF9AE}" pid="36" name="x1ye=4">
    <vt:lpwstr>xmlDO6oBmpKf608Sf+Z4FZHMZhS65jcutQeGmJVtW8lU887enJA7tZvgTFntxvZfjU+/EOqCzbVW/PxF9SA2EwYtE5qVL97SFWMB90MpWZshLoeDrgVfcrQwOQcM/r3C14vIzTeu2MG3P0YiIpSq93EzynAOlWCLCFwaKFA54Ddl66lhha0TXmEZY5h3l9yxMEE3Wl8Nr7mWVOnOGEqmyoGfYtZJzGf1Q86XjR813G6DelvuKQRATtNLH+F99VM</vt:lpwstr>
  </property>
  <property fmtid="{D5CDD505-2E9C-101B-9397-08002B2CF9AE}" pid="37" name="x1ye=40">
    <vt:lpwstr>zvTHmpQbK15YHYGOV/L0w1MjJacFaTLmj0Eq9q+nmevKZbsuieBFeetZ864CZuNWEJnaIhSxMF0nxRbwNyJvmBCSfx67G5eyj/ZRGM+aEN14wN0xFIG0niz4YpLatvTlarSE18jHQnQnuelDu2ad/plIaOuz38RS2z5FTlVeblE/j99bg7jQJypXQhO4T/jINdBLXDFxZdhfKtU8CiXSeHJKKPzrrV8PKQDZmKl0QKFnM4k1lhe6eVV219EM7Df</vt:lpwstr>
  </property>
  <property fmtid="{D5CDD505-2E9C-101B-9397-08002B2CF9AE}" pid="38" name="x1ye=41">
    <vt:lpwstr>/TaxU9SOjIBRMCwAjlmmV/vU+Ja9xoGtSq+OT7k5Sx2iWgSOdi45zIFQw2p6ut0PC7n6qROA32HCi0ZTDCA2Ld+Hxm0Jb1XcdLx7VPqe26xKqdQddqLcfMleE+pFthEMf1f3OPxQhf4xro5Qv0ihM/hVDJ6bJtbVNf5UW0OvVTn1VGoXnKr2mFP++/pQNPtXx9jx703kPSWFOEjNEKWbE3v9pbQHiP+UA2f4JIKs/DMSSnL8DO50SYw/q7762KA</vt:lpwstr>
  </property>
  <property fmtid="{D5CDD505-2E9C-101B-9397-08002B2CF9AE}" pid="39" name="x1ye=42">
    <vt:lpwstr>yCy6/jaOJpK/qofrbGGAMayrMhGps9d5ZeJQi8/fWTqL5bdsRxiVpFC6HEq+tXcCZSQ5gDcQPsnoKO6EofkRZ5Y43bONrpZPLdVTXCzPrTOycObp+K7xJk01mLGsytuDEDyqEMZXLuPJoOHsW2yLG8EJM+X148UcCMvY4SqsqnLLAcT+3ohUCTw118StT+qu4GCD1O2O1kJTJ/g0f8H/2CYFedQ4kp7mZCy1wTGso7wpBGd2iCnviklJqV7yGok</vt:lpwstr>
  </property>
  <property fmtid="{D5CDD505-2E9C-101B-9397-08002B2CF9AE}" pid="40" name="x1ye=43">
    <vt:lpwstr>ivv0UEghvXdUc9wvGCqgFekP9qfWdkpK/EskdPUtHDs1WUxBLorzJo+zhLSWoADm3Li8uDvmc+AeUoKWhNkgknQ3AsdrUSPp1jT+EF/mu8DAinLSfIHg4z467qf/hQUrbLX+Ii2sFEU8JoxShCceUBK5VVL9MunbX0p2ExoAwYRuCvZJoM2yFVqjSyikeQZpT6Y3nruET4mtj3r+UOcZqlnjp579uq2yC7ML0PMle+ERm2bptuoCjbfPyQ8zHAP</vt:lpwstr>
  </property>
  <property fmtid="{D5CDD505-2E9C-101B-9397-08002B2CF9AE}" pid="41" name="x1ye=44">
    <vt:lpwstr>kU/X66lf6QDbiN+VqBzjuYhjOYMo5Tbvkhfgsv7SonOSl3+SegJfEU9IGd1F0NDpX0jd+YqejCtlo7npRwjTQJZ4Lvc6N8QLGo4qkpRO3ycWIbr35yAe2rvqOy+9xDA0Ck4m7YatirzqaUug2BPhAqrhu7uyxeq4T/tqmDNgi2syTArpW7/obPAsJ2LwwYCO+3T3yTrO3MjNiE/RFQZl1yA7K5PaJCzEJvJ7ZEnTv1wfXkZON0BzkSCPka49Lau</vt:lpwstr>
  </property>
  <property fmtid="{D5CDD505-2E9C-101B-9397-08002B2CF9AE}" pid="42" name="x1ye=45">
    <vt:lpwstr>D2MbcQswCQ8ijjL/EAi/AeHrJd7nMNtAVherrKRoJkiis6bUItldbS2cgCTfrL0w0CcjV4y1vUfXgpRanGRSSjLXvs4eadrhl1HUUKn+QXA9A0agTUqWun+C8/jvzgUhEQX5VoohxK/cAwqjuDpqBtBi+DA5hxzZtn9WaKYoHmDX+VYOuBbI/lkWTE1JvUwd45KlEJSW8Z4w8gZ9vzmc82WdE7I1NCHcb1Dwca2eTDcWHepJHGpkhCLm0PZHJpG</vt:lpwstr>
  </property>
  <property fmtid="{D5CDD505-2E9C-101B-9397-08002B2CF9AE}" pid="43" name="x1ye=46">
    <vt:lpwstr>Mqd5Fb6O4ScwS2or2jNHzNY55WXZ4kn3/ZCS/aHM5/chSC6a5RkWkXdaPzqTo8srW8+xI0LdLSvOXvBBnGZGPdNVcOi/H7hEJq+K5EdRFi75f7kYU1kx9+CRC22XG37T/vT5vOxPX+vIjAJebN5ak9UPxjcCGOoQg1frvUd7KBpvb5ob9CqHHrKqdkb0gO6UGXFeQCM3DT5/a1gJVU0emVcy896Q/TwNucmSo2zYfoOGJEf6HgSAWNFauMRz2Er</vt:lpwstr>
  </property>
  <property fmtid="{D5CDD505-2E9C-101B-9397-08002B2CF9AE}" pid="44" name="x1ye=47">
    <vt:lpwstr>4Yhxi31MWiZbkE3EPfCaVzsk0fX2Q054Bq602Pc6zLZv1zS6Yq/JKmdR4aV3zWE3xakOxOYiAF7f2kldrMqprrRS/tCspVbneDLJUf4U4wwMnNRbgxaKeMNFk5I+L2IVBD387UBHRlH7LaN2/mAexS1uwnWIvythZlRiFMJwn3xWJfnly6rXJ0j6jvmgZ7VmNRiLVlsr3VAFl6HxlO4xBl2IizCO9FNc770oL0JutfAinZpaP+D4K8RrlBEhJuj</vt:lpwstr>
  </property>
  <property fmtid="{D5CDD505-2E9C-101B-9397-08002B2CF9AE}" pid="45" name="x1ye=48">
    <vt:lpwstr>FDDGQxyGSHLQsnIZdqHHPcCOPCOiosJ6Qi+2dRu5EBJlhjTHoiT8+0RizDYUAxd4nFoOxM2fbFcj9Ldke5NEhDN7uHCEvfObqgS7vBa+eMeCRKdANWIwzhluE4dlprXmKyuIxBiefNtBH6u2EzT0ceDGpFDh+uzGD2wQvtT2trjc43p0FwInBJThgPwMNz1Szr/i7XSMnDCd+Ay8aMn+T/26tnpE4g/n5rKsUt81gchSiFJkTPLDDIAVQn2KUB7</vt:lpwstr>
  </property>
  <property fmtid="{D5CDD505-2E9C-101B-9397-08002B2CF9AE}" pid="46" name="x1ye=49">
    <vt:lpwstr>yOlWMD9mRZEG4VCnLTBQESnp5rsAyeYm1Uy9epj8FhjP3mulz+/6gKDzjW+m9kuilvFZw2p5Q61aYkOZd2ipyJMEdN25wANJU0rZ8rgglMlKso047j2ITsSTohLAJOvCd8H1/HPrgB2+u44lzPy6/6km6v9JkzF8+dIaY1nGFAMzECzSEvAa0Er/gJ0nSidkE8h47Q363daVFdLBXU/+qpLUL34vDIOoXMPzLLIsyzXcwjJnPjvsEp2OCtL9KVi</vt:lpwstr>
  </property>
  <property fmtid="{D5CDD505-2E9C-101B-9397-08002B2CF9AE}" pid="47" name="x1ye=5">
    <vt:lpwstr>rT+suuZoLxuuc7VZru1YDSqG0G7qVSTIzqLR1cr4mklgMZ4GSfafOqxlCDQ+GjMPAK3OQbB+8fWE5d/vMlwgw5eqAfpiw0O7vZz1kJZCurVMpxZiwzf/9GudijQSBIUZbiOeFM9QtlN8AjSt3lBJFXBMniGT72SSq+QaEoI7owNdACQGSXZGNOoMg6wFu8Ijh3NOTf98eLeetMr9IhtS2nOJCrYwf/WoHZwrhW+3pYUC/8cN5jYFK3HT1H6bfIY</vt:lpwstr>
  </property>
  <property fmtid="{D5CDD505-2E9C-101B-9397-08002B2CF9AE}" pid="48" name="x1ye=50">
    <vt:lpwstr>5Zs5lBmg0S0m2o7aL8oEC6cNGNAhpLt0+qasr20ilgGktruzMuLh5qGQALhcLZlHZuukVhdmx+oDfgJ4JdGlK/c/B4Ppyad5/b1/pVZ4g/GT5QylYnJwqVl1TEwhCtGNBiY7aKxTdhMt3As3yuc4DtEbwv71rceIBHAFTXb3LxuxfA7jRSNR9P5BfBQvBanpHdG7LXzPAsNfDkian9HRHg5C5k1JSZydX6gskfLNcEuI9YIspr7R4sv7uAoqcsi</vt:lpwstr>
  </property>
  <property fmtid="{D5CDD505-2E9C-101B-9397-08002B2CF9AE}" pid="49" name="x1ye=51">
    <vt:lpwstr>yWyz76I2itDvMnmX9WqeS2GkjmbqykU3vBRQ61ApZDew60nI737dLARaKa79Vsi/ZaW9XF/4LoXM8ZHH57rZSL089IS4Jl8AEwMiKqT1EqAEn+j5cOUrDU11JvOs4jrydVnRjN27IF66JK5jJdarhpbqIrp4xfPcde1CwK6WOG36Kvdwz/6tpN15pO3Gm+4B5czf+clMdq/dDXU/QLdcA4muhw8lp7FE3L4X3sYlzPyfwXbkTMA0xmiqTrrC+Is</vt:lpwstr>
  </property>
  <property fmtid="{D5CDD505-2E9C-101B-9397-08002B2CF9AE}" pid="50" name="x1ye=52">
    <vt:lpwstr>8gk+oclvjDVTpxlOpfRQxIOqWX3MilIF0Isw+TWiV9HoJqM1B/1lomFk8EUnzb6EqODV6TrY2d+9sZDVDD1alJxAGX17eC0mRzvVULpW++te1pUdHTjsu6vS3fIfuKLzyCnSI2DX4ncRmUKQCFmEZnFLLBV9XDdnRMN/EQhGo3wk+uRvY1W+YYVc3N28ioD4C//HVOlztzstaUmOGXPumH/WlPuFp5PB1za4PvzpQDxXdlg7cUo3UDv3H7PrDK2</vt:lpwstr>
  </property>
  <property fmtid="{D5CDD505-2E9C-101B-9397-08002B2CF9AE}" pid="51" name="x1ye=53">
    <vt:lpwstr>pabEeG89wmJFAfzzUpjGB/vhIcuPv4X9XQKiyi/zdWJ0gcpfe0L+WtjUNTmC2efS/TGZv7FtNs5M14OblT8KQ25zRb4pSSsboObJVT5B+A/zaFDuQgXPx699hZupxel8164O0nNl6Nuhe9Fldm850MxuZWrD4q9oQmofv3OZvIsmHc62Hm/6AcxiJVE29IBE/zheuLiL5xRo/nGK7RpBWXrMn5Lr7UVQQADe2VhS1D0Wb2MChRPl72KpNQsbvwg</vt:lpwstr>
  </property>
  <property fmtid="{D5CDD505-2E9C-101B-9397-08002B2CF9AE}" pid="52" name="x1ye=54">
    <vt:lpwstr>8GDLI95cH5Q5ACk5lLHSGbfiXn64CiYSnM0vlBZtUkD4YeQa+DzPIJii608YnrPNm8jX2pG1h4zEGPTSJWqsH1i5kQgQWUGG4AR9dMRc3o+QJwrpjYKuAcXvHROfOH6UP+ScSGI17+jku7acKASJkOcU6d7jTrtB5pdKGoiWSSzMw6iHD9Bx5cFUqefIO8Z90hY+D8CnvMtznwk95adKmVxzr0yOrXhY8BS9U6248Fjcrx6TaN+3eOrAK0iJMot</vt:lpwstr>
  </property>
  <property fmtid="{D5CDD505-2E9C-101B-9397-08002B2CF9AE}" pid="53" name="x1ye=55">
    <vt:lpwstr>5Tp0yt9hX1JWjw99x1/p6WEJJuZwBBOPN8XMokomJl5b8vmiD40juwf3ZLQd5dm7Z/VvCnvCnCB+HFR5Gc+9zlKepirMqPkssvQFklp8lkrbFDBk+uTozuAuqIUWc0wUvIWWNMhnJTtLRWtDSW4PSWws9CBmAyGcOhyJOSXIueLeqlJFh6PaKkw9Zmap4R5pblwAeIzJOGvgVsnpzcWIMpTzpN4tV8c3m5OXYp9pkix3m0huztvZB39rZTOCAHN</vt:lpwstr>
  </property>
  <property fmtid="{D5CDD505-2E9C-101B-9397-08002B2CF9AE}" pid="54" name="x1ye=56">
    <vt:lpwstr>6OKxMLVXlz8DFkNESbc/brk3VKn+BYzfTqVQEV3EmCel37CP/wUTumNEP11ZmUlBXQkS2aNqZAndZgun08aUkF2KsiYD0BFmyBqfoh+TUIIi6+aDUVmOVEaTIJ/Z3KhkDurc/JKma21u94WJ84M5JeVoiXlSqwYx7zGYmm6crBfVFsMcH73M1K9rZReAYYtORc3iYG78GK0olf9zLrdOkEi2DbCthklLqSQ3n5VmUl56BlaRfYR/pg85CXEcLWt</vt:lpwstr>
  </property>
  <property fmtid="{D5CDD505-2E9C-101B-9397-08002B2CF9AE}" pid="55" name="x1ye=57">
    <vt:lpwstr>89RtcsKP/dpyjb72nbxXN/xIn/MBtznQ5xEEie0wgV+yh1pXJ6fIaKlU77+7+L1YvYx7K/eHXNS+DP/cJi6hDxzcogevv9v/4GjuXsCo0r9VJDZOjmHg/FVOuFwIWJQ7i6mCS0KfQdFTjaMeuGAOX7AkcYqrJ2/K1oDJ9W97ni3MQzpiFmjag8b5+jGgFmqtrvaGvoDx37vwssKG2YVrXrEdCyRU249wC1yvn+UbqCrknGH5Zn3W3sclx0TTbSl</vt:lpwstr>
  </property>
  <property fmtid="{D5CDD505-2E9C-101B-9397-08002B2CF9AE}" pid="56" name="x1ye=58">
    <vt:lpwstr>Fqa/unRaDeu/zMUvDyznU7/mV7V8vpZGu1GPF5BGEu7F8oXMnCYI6ZlznwMdzgTHmjHX0EcLZ/fvxbXuQXzHn2F+zZKYwCyhKqBw1D0aydZP7Eq6JEVybiv7WBS6kzUYErdXWXAFw/E6Fex86BWO3bJW8DVoY/x27ZhrICjjzTfXTVB/PaDAj/1XUKO8oFTqTDVPoQwMoLWljPPgR6HnM48DUsrzygyAnCHVlsom+WXnbjqMUkQtTvvQUQDdZMp</vt:lpwstr>
  </property>
  <property fmtid="{D5CDD505-2E9C-101B-9397-08002B2CF9AE}" pid="57" name="x1ye=59">
    <vt:lpwstr>91CU9v2F1gLRuZ5dI6OlrAe3ENlivtvzLgrBaQApmfIsfysP2f4/S0t2fxlLKksEH5fyBenW/TD3ZqYBMff8miUNBx4PalwJI1e04EvsOAo4kzmAihUdxgLkOOopx/iK77adcVaXl1ImlOWN81PWSvEfDKZ9Z8EXxz1dxxSdF9L9qeXH1y6ypsD/QeyQZA9y0cYF9nOoZvl6koRv1wNw9V6hIHZ2kJcsJzm6+dA3CJpx8snPfTs+HynM/eTWPfO</vt:lpwstr>
  </property>
  <property fmtid="{D5CDD505-2E9C-101B-9397-08002B2CF9AE}" pid="58" name="x1ye=6">
    <vt:lpwstr>5wqcHhQMC9iLG4R7OwI2YRhmFxiBjAViMF4FJa9rb21O61z9Bu6AGHrDHVZ1p/tk2nxD5cZ6e2oJn2jqAPLzmWu6yalymDS7ZA4ljW36E0enZHHEQVGT/IcF0h0bo4d74WeilL83n1H3k3iPSTuLWNwA2kuGGVzb97egzfiKi+9suYQ1Ft+OzHGqRvTQtaphllb/E1AMYmB+CyERvLX7wsYDkReHpt9RxQFnnO076cwU2UzyG2yu8DYnEc/vaQl</vt:lpwstr>
  </property>
  <property fmtid="{D5CDD505-2E9C-101B-9397-08002B2CF9AE}" pid="59" name="x1ye=60">
    <vt:lpwstr>MZPEwGKO+4SHk7hHKva4yIZFp2w8sGaYNtYVXVOF8kdozKTsxjC+RsyQuOr8U2dERFZS/+W/UEao6HUfIcD56cIXArW+krlZ3PBCdQ3B5nY3EYAC7hp7t1Krv86yLSXnKoPqjByyYRSdaB8LlJD/8TcB3al87gYFIcgzkVxiMSGJi53LIYJ0EZXUlx/dv09yaG7I1GegShp1StlB8B/UDUG0VjDExf2pX61VB85OGpTeQPhRwKJOcUEBUjlaBAw</vt:lpwstr>
  </property>
  <property fmtid="{D5CDD505-2E9C-101B-9397-08002B2CF9AE}" pid="60" name="x1ye=61">
    <vt:lpwstr>Tus47lH88RaCLmE/j28oSg8MRmPT085cit9CEzB9d+PgkjedQ8lsB6QRVoeXWxLMIvlAMNkrutPsfVSZnPzl2schiA7q6oaQuCMCkfzrsuzMsCCkfMfiMm3prfq1eG118zlyrAUhu8aoZASDMXCzIXcY82dWr+7df0jAwTTTJMBVj+7PzX/ny8kguAgSyk1DhhXyjBTHa0HH0FqJzEm0eC9e6MCPAuGA1B+twdB2C+VNN+/xpr0lZwgbspxzsFl</vt:lpwstr>
  </property>
  <property fmtid="{D5CDD505-2E9C-101B-9397-08002B2CF9AE}" pid="61" name="x1ye=62">
    <vt:lpwstr>qgRQedpz6QkgWjFWtJLiBb9vri9hgjJl3Qv272C2H0LcHJKwVzMdjZpo2uike6ntbH5KuFtj8XeFjPuzKG3f+GT4Trbj10tWMxArV/W1m0zsLwpsOEU7VoQ6RtyAAWUs1Iu377YR9M572aUGjU269nwWYendv7/RWW/e9fFaP2qL3abnGezLyIHAjDEGIOIkyHww31mpLH41ejdE+NVwgpP9NjSex2Zmls0bjgodMfxYmRRl0RN+ofq4EuOGC0P</vt:lpwstr>
  </property>
  <property fmtid="{D5CDD505-2E9C-101B-9397-08002B2CF9AE}" pid="62" name="x1ye=63">
    <vt:lpwstr>EKzRqNCqgwjeO73qBSuSuAPUtA9/02/v2RRH8yNy07M7HQ9PCzjQJQ5s2Y7Myiv4zr0k/AIPLI0rXWKhbZP/7A+KrIhHukX/cixj8bkPjfCwlNZ/YNU1q0PVKU0mzMN4uqIlFh8B/AmErmBJOgF1ZtDFLQAGk96uPtMZx4csLoAsGmQbeSM9ea0uFA5gQgOiyMUvaPqSlRWi8+MV31IHvzhtOjLOJ5XYlVxslAQ0arPZiz5Q11txAwxaIEMf+vq</vt:lpwstr>
  </property>
  <property fmtid="{D5CDD505-2E9C-101B-9397-08002B2CF9AE}" pid="63" name="x1ye=64">
    <vt:lpwstr>8aSO10YpQiBO7Ai7nsgPKcCZJiTjhT5AduImcdQZWRnNCSxm8hs1fzTYRmCa16/J3DMUkpBE+fH2NJ5M1Xz9jxpmWt5RBHDaB5gfKo5sf34Z+01egQHNAo1bv0b8QgtponWX9dNgEe1Vu1jJan5TQ26IuLY86D0MRx2sCtmjmVk+EMFI+w2gUfcT/nzA1rispRYvm/9776DZ87UKfWuZRPTPWOnE+RwjSos97eikbi04iiJ2YqSkXmcqPufKyzw</vt:lpwstr>
  </property>
  <property fmtid="{D5CDD505-2E9C-101B-9397-08002B2CF9AE}" pid="64" name="x1ye=65">
    <vt:lpwstr>IEG/5SdFnM7oA/NU+6CMrckSdkqVz3WeaiLirDZfVX9mF06YK//0PLWy2wkxAAAA=</vt:lpwstr>
  </property>
  <property fmtid="{D5CDD505-2E9C-101B-9397-08002B2CF9AE}" pid="65" name="x1ye=7">
    <vt:lpwstr>vObgxebugkCl9Vwad8fNYk70GjIlqFuIbk1COoMN+7H3zxYQkh+sb7gQPi0qO+VY+WtuH2e4a8EbaOrdDz4vPTc4DhRpulOFzeGEyvOq7I23P64hm8dBQ7V/3Jly8moNTi0SwJ4YIwQXcdYK6TboGzkb0uv1Tya8J2meaE9PjmnKSG7dEj1NxSQTUfbS1QwpBLgtxyH2l9Ti87mUjoH1z15tXtXcC4P3yWqKIK6mX7FtS5FzdnECLbiAyYyBRMS</vt:lpwstr>
  </property>
  <property fmtid="{D5CDD505-2E9C-101B-9397-08002B2CF9AE}" pid="66" name="x1ye=8">
    <vt:lpwstr>K4+cbgoBeXpI/Ol46nXKxQJ/srCimzES5Q392i3xi6Uz8ioXryo5L+jjYo5Hjaxr7qTRuVPk+Pd2K7+w8UGRHEOqxxrzQoYyN1fZEwQDpm9LSkh2Ms963ZF4nZUdAh1BEpe2fFDrzpjjVOWWVxusVwRh38fjSyqPcquogHf9/gI4PV1NBSiAtX/9vSGT2m1iCLfOry+0tiMjVvenAeY2ZxwqXylpThkakQu7v5Bjgtiq+0VP/04oVCoU91Qhahx</vt:lpwstr>
  </property>
  <property fmtid="{D5CDD505-2E9C-101B-9397-08002B2CF9AE}" pid="67" name="x1ye=9">
    <vt:lpwstr>kVfij9hRkSpbDHrE4axrXaguZY4InV1beVdNlH8z39Dkw0i+r4m26Grx5EkiVrYpkgMsXxG3ssi7F6w3Wxa9WCdHwtqYumbX4m3OAKd/fl7B1arZR5hoqdPspnaYgYhMZtjH7MGUdzFDMPXV67z7V3bckgjKPMHZizgR9PIZNKuZbaqaTf8KHKZzw3yc1CswXvQTxFAtG3hlJfW0D5vm39dd9aJ6XpG9zW0Zu3U1yz7kWQOx40hOYv0haVj/DBL</vt:lpwstr>
  </property>
</Properties>
</file>